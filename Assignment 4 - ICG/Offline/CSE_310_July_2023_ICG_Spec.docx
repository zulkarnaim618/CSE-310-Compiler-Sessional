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4" w:lineRule="auto"/>
        <w:ind w:left="957" w:right="957" w:firstLine="0"/>
        <w:jc w:val="center"/>
        <w:rPr>
          <w:sz w:val="34"/>
          <w:szCs w:val="34"/>
        </w:rPr>
      </w:pPr>
      <w:r w:rsidDel="00000000" w:rsidR="00000000" w:rsidRPr="00000000">
        <w:rPr>
          <w:sz w:val="34"/>
          <w:szCs w:val="34"/>
          <w:rtl w:val="0"/>
        </w:rPr>
        <w:t xml:space="preserve">Bangladesh University of Engineering &amp; Technology Department of Computer Science &amp; Engineering </w:t>
      </w:r>
    </w:p>
    <w:p w:rsidR="00000000" w:rsidDel="00000000" w:rsidP="00000000" w:rsidRDefault="00000000" w:rsidRPr="00000000" w14:paraId="00000002">
      <w:pPr>
        <w:spacing w:before="44" w:lineRule="auto"/>
        <w:ind w:left="957" w:right="957" w:firstLine="0"/>
        <w:jc w:val="center"/>
        <w:rPr>
          <w:sz w:val="34"/>
          <w:szCs w:val="34"/>
        </w:rPr>
      </w:pPr>
      <w:r w:rsidDel="00000000" w:rsidR="00000000" w:rsidRPr="00000000">
        <w:rPr>
          <w:sz w:val="34"/>
          <w:szCs w:val="34"/>
          <w:rtl w:val="0"/>
        </w:rPr>
        <w:t xml:space="preserve">CSE 310 (Compiler Sessional), July 2023 Term</w:t>
      </w:r>
    </w:p>
    <w:p w:rsidR="00000000" w:rsidDel="00000000" w:rsidP="00000000" w:rsidRDefault="00000000" w:rsidRPr="00000000" w14:paraId="00000003">
      <w:pPr>
        <w:spacing w:before="9" w:line="360" w:lineRule="auto"/>
        <w:rPr>
          <w:sz w:val="14"/>
          <w:szCs w:val="14"/>
        </w:rPr>
      </w:pPr>
      <w:r w:rsidDel="00000000" w:rsidR="00000000" w:rsidRPr="00000000">
        <w:rPr>
          <w:rtl w:val="0"/>
        </w:rPr>
      </w:r>
    </w:p>
    <w:p w:rsidR="00000000" w:rsidDel="00000000" w:rsidP="00000000" w:rsidRDefault="00000000" w:rsidRPr="00000000" w14:paraId="00000004">
      <w:pPr>
        <w:ind w:left="3069" w:right="3069" w:firstLine="0"/>
        <w:jc w:val="center"/>
        <w:rPr>
          <w:sz w:val="50"/>
          <w:szCs w:val="50"/>
        </w:rPr>
      </w:pPr>
      <w:r w:rsidDel="00000000" w:rsidR="00000000" w:rsidRPr="00000000">
        <w:rPr>
          <w:b w:val="1"/>
          <w:sz w:val="50"/>
          <w:szCs w:val="50"/>
          <w:rtl w:val="0"/>
        </w:rPr>
        <w:t xml:space="preserve">Assignment 4</w:t>
      </w:r>
      <w:r w:rsidDel="00000000" w:rsidR="00000000" w:rsidRPr="00000000">
        <w:rPr>
          <w:rtl w:val="0"/>
        </w:rPr>
      </w:r>
    </w:p>
    <w:p w:rsidR="00000000" w:rsidDel="00000000" w:rsidP="00000000" w:rsidRDefault="00000000" w:rsidRPr="00000000" w14:paraId="00000005">
      <w:pPr>
        <w:spacing w:after="240" w:line="360" w:lineRule="auto"/>
        <w:ind w:left="360" w:right="140" w:firstLine="0"/>
        <w:jc w:val="center"/>
        <w:rPr>
          <w:sz w:val="50"/>
          <w:szCs w:val="50"/>
        </w:rPr>
      </w:pPr>
      <w:r w:rsidDel="00000000" w:rsidR="00000000" w:rsidRPr="00000000">
        <w:rPr>
          <w:b w:val="1"/>
          <w:sz w:val="50"/>
          <w:szCs w:val="50"/>
          <w:rtl w:val="0"/>
        </w:rPr>
        <w:t xml:space="preserve">Intermediate Code Generation (ICG) </w:t>
      </w:r>
      <w:r w:rsidDel="00000000" w:rsidR="00000000" w:rsidRPr="00000000">
        <w:rPr>
          <w:rtl w:val="0"/>
        </w:rPr>
      </w:r>
    </w:p>
    <w:p w:rsidR="00000000" w:rsidDel="00000000" w:rsidP="00000000" w:rsidRDefault="00000000" w:rsidRPr="00000000" w14:paraId="00000006">
      <w:pPr>
        <w:spacing w:line="360" w:lineRule="auto"/>
        <w:ind w:left="117" w:right="6750" w:firstLine="0"/>
        <w:jc w:val="both"/>
        <w:rPr>
          <w:sz w:val="34"/>
          <w:szCs w:val="34"/>
        </w:rPr>
      </w:pPr>
      <w:r w:rsidDel="00000000" w:rsidR="00000000" w:rsidRPr="00000000">
        <w:rPr>
          <w:b w:val="1"/>
          <w:sz w:val="34"/>
          <w:szCs w:val="34"/>
          <w:rtl w:val="0"/>
        </w:rPr>
        <w:t xml:space="preserve">1    Introduction</w:t>
      </w:r>
      <w:r w:rsidDel="00000000" w:rsidR="00000000" w:rsidRPr="00000000">
        <w:rPr>
          <w:rtl w:val="0"/>
        </w:rPr>
      </w:r>
    </w:p>
    <w:p w:rsidR="00000000" w:rsidDel="00000000" w:rsidP="00000000" w:rsidRDefault="00000000" w:rsidRPr="00000000" w14:paraId="00000007">
      <w:pPr>
        <w:spacing w:line="360" w:lineRule="auto"/>
        <w:ind w:left="117" w:right="65" w:firstLine="0"/>
        <w:jc w:val="both"/>
        <w:rPr>
          <w:sz w:val="24"/>
          <w:szCs w:val="24"/>
        </w:rPr>
      </w:pPr>
      <w:r w:rsidDel="00000000" w:rsidR="00000000" w:rsidRPr="00000000">
        <w:rPr>
          <w:sz w:val="24"/>
          <w:szCs w:val="24"/>
          <w:rtl w:val="0"/>
        </w:rPr>
        <w:t xml:space="preserve">In the previous assignment, we have performed syntax and semantic analysis of a source code written in a subset of </w:t>
      </w:r>
      <w:r w:rsidDel="00000000" w:rsidR="00000000" w:rsidRPr="00000000">
        <w:rPr>
          <w:b w:val="1"/>
          <w:sz w:val="24"/>
          <w:szCs w:val="24"/>
          <w:rtl w:val="0"/>
        </w:rPr>
        <w:t xml:space="preserve">C </w:t>
      </w:r>
      <w:r w:rsidDel="00000000" w:rsidR="00000000" w:rsidRPr="00000000">
        <w:rPr>
          <w:sz w:val="24"/>
          <w:szCs w:val="24"/>
          <w:rtl w:val="0"/>
        </w:rPr>
        <w:t xml:space="preserve">language. In this assignment you have to generate intermediate code for a source program </w:t>
      </w:r>
      <w:r w:rsidDel="00000000" w:rsidR="00000000" w:rsidRPr="00000000">
        <w:rPr>
          <w:b w:val="1"/>
          <w:sz w:val="24"/>
          <w:szCs w:val="24"/>
          <w:rtl w:val="0"/>
        </w:rPr>
        <w:t xml:space="preserve">having no error</w:t>
      </w:r>
      <w:r w:rsidDel="00000000" w:rsidR="00000000" w:rsidRPr="00000000">
        <w:rPr>
          <w:sz w:val="24"/>
          <w:szCs w:val="24"/>
          <w:rtl w:val="0"/>
        </w:rPr>
        <w:t xml:space="preserve">. That means if your source code does not contain any error, which was to be detected in the previous offline, you will have to generate intermediate code for the source code. We have picked 8086 assembly language as our intermediate representation.</w:t>
      </w:r>
    </w:p>
    <w:p w:rsidR="00000000" w:rsidDel="00000000" w:rsidP="00000000" w:rsidRDefault="00000000" w:rsidRPr="00000000" w14:paraId="00000008">
      <w:pPr>
        <w:spacing w:before="12"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ind w:left="117" w:right="7781" w:firstLine="0"/>
        <w:jc w:val="both"/>
        <w:rPr>
          <w:sz w:val="34"/>
          <w:szCs w:val="34"/>
        </w:rPr>
      </w:pPr>
      <w:r w:rsidDel="00000000" w:rsidR="00000000" w:rsidRPr="00000000">
        <w:rPr>
          <w:b w:val="1"/>
          <w:sz w:val="34"/>
          <w:szCs w:val="34"/>
          <w:rtl w:val="0"/>
        </w:rPr>
        <w:t xml:space="preserve">2    Tasks</w:t>
      </w:r>
      <w:r w:rsidDel="00000000" w:rsidR="00000000" w:rsidRPr="00000000">
        <w:rPr>
          <w:rtl w:val="0"/>
        </w:rPr>
      </w:r>
    </w:p>
    <w:p w:rsidR="00000000" w:rsidDel="00000000" w:rsidP="00000000" w:rsidRDefault="00000000" w:rsidRPr="00000000" w14:paraId="0000000A">
      <w:pPr>
        <w:spacing w:after="200" w:line="360" w:lineRule="auto"/>
        <w:ind w:left="117" w:right="30" w:firstLine="0"/>
        <w:jc w:val="both"/>
        <w:rPr>
          <w:sz w:val="24"/>
          <w:szCs w:val="24"/>
        </w:rPr>
      </w:pPr>
      <w:r w:rsidDel="00000000" w:rsidR="00000000" w:rsidRPr="00000000">
        <w:rPr>
          <w:sz w:val="24"/>
          <w:szCs w:val="24"/>
          <w:rtl w:val="0"/>
        </w:rPr>
        <w:t xml:space="preserve">You have to complete the following tasks in this assignment.</w:t>
      </w:r>
    </w:p>
    <w:p w:rsidR="00000000" w:rsidDel="00000000" w:rsidP="00000000" w:rsidRDefault="00000000" w:rsidRPr="00000000" w14:paraId="0000000B">
      <w:pPr>
        <w:spacing w:line="360" w:lineRule="auto"/>
        <w:ind w:left="117" w:right="3090" w:firstLine="0"/>
        <w:rPr>
          <w:sz w:val="29"/>
          <w:szCs w:val="29"/>
        </w:rPr>
      </w:pPr>
      <w:r w:rsidDel="00000000" w:rsidR="00000000" w:rsidRPr="00000000">
        <w:rPr>
          <w:b w:val="1"/>
          <w:sz w:val="29"/>
          <w:szCs w:val="29"/>
          <w:rtl w:val="0"/>
        </w:rPr>
        <w:t xml:space="preserve">2.1    Intermediate Code Generation</w:t>
      </w:r>
      <w:r w:rsidDel="00000000" w:rsidR="00000000" w:rsidRPr="00000000">
        <w:rPr>
          <w:rtl w:val="0"/>
        </w:rPr>
      </w:r>
    </w:p>
    <w:p w:rsidR="00000000" w:rsidDel="00000000" w:rsidP="00000000" w:rsidRDefault="00000000" w:rsidRPr="00000000" w14:paraId="0000000C">
      <w:pPr>
        <w:spacing w:line="360" w:lineRule="auto"/>
        <w:ind w:left="117" w:right="69" w:firstLine="0"/>
        <w:jc w:val="both"/>
        <w:rPr>
          <w:sz w:val="24"/>
          <w:szCs w:val="24"/>
        </w:rPr>
      </w:pPr>
      <w:r w:rsidDel="00000000" w:rsidR="00000000" w:rsidRPr="00000000">
        <w:rPr>
          <w:sz w:val="24"/>
          <w:szCs w:val="24"/>
          <w:rtl w:val="0"/>
        </w:rPr>
        <w:t xml:space="preserve">You have to generate an 8086-assembly language program from the input file after the input file successfully passes all the previous steps (lexical, syntax, semantics). You have to write codes in the same file of your previous assignment. Your program must satisfy the following requirements.</w:t>
      </w:r>
    </w:p>
    <w:p w:rsidR="00000000" w:rsidDel="00000000" w:rsidP="00000000" w:rsidRDefault="00000000" w:rsidRPr="00000000" w14:paraId="0000000D">
      <w:pPr>
        <w:spacing w:before="9" w:line="360" w:lineRule="auto"/>
        <w:rPr>
          <w:sz w:val="19"/>
          <w:szCs w:val="19"/>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 the same grammar that you used in assignment 3 on syntax and semantic analysis.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Your program must generate the assembly code in two passes. In the first pass, you will generate the parse tree (as you already did in the last assignment). In the second pass, traverse the </w:t>
      </w:r>
      <w:r w:rsidDel="00000000" w:rsidR="00000000" w:rsidRPr="00000000">
        <w:rPr>
          <w:sz w:val="24"/>
          <w:szCs w:val="24"/>
          <w:rtl w:val="0"/>
        </w:rPr>
        <w:t xml:space="preserve">parse</w:t>
      </w:r>
      <w:r w:rsidDel="00000000" w:rsidR="00000000" w:rsidRPr="00000000">
        <w:rPr>
          <w:sz w:val="24"/>
          <w:szCs w:val="24"/>
          <w:rtl w:val="0"/>
        </w:rPr>
        <w:t xml:space="preserve"> (using appropriate traversal technique) and generate the desired assembly code. You are allowed to modify the parse tree generation code in Assignment 3 as necessary for code generation.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generated assembly files must run successfully on the emulator EMU8086.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You must generate the code </w:t>
      </w:r>
      <w:r w:rsidDel="00000000" w:rsidR="00000000" w:rsidRPr="00000000">
        <w:rPr>
          <w:b w:val="1"/>
          <w:sz w:val="24"/>
          <w:szCs w:val="24"/>
          <w:rtl w:val="0"/>
        </w:rPr>
        <w:t xml:space="preserve">on the fly</w:t>
      </w:r>
      <w:r w:rsidDel="00000000" w:rsidR="00000000" w:rsidRPr="00000000">
        <w:rPr>
          <w:sz w:val="24"/>
          <w:szCs w:val="24"/>
          <w:rtl w:val="0"/>
        </w:rPr>
        <w:t xml:space="preserve"> and write to some file. You are allowed to use at most one temporary file to store and process the generated code.</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All the local variables of a function must be stored and accessed through the stack. You are not allowed to declare any variable in the data segment to represent a local variable.</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Use short-circuit or jumping code while generating code for boolean expressions.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All the parameters to a function must be passed through the stack. However, for the return value you are allowed to use a register.</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65" w:hanging="360"/>
        <w:jc w:val="both"/>
        <w:rPr>
          <w:sz w:val="24"/>
          <w:szCs w:val="24"/>
          <w:u w:val="none"/>
        </w:rPr>
      </w:pPr>
      <w:r w:rsidDel="00000000" w:rsidR="00000000" w:rsidRPr="00000000">
        <w:rPr>
          <w:sz w:val="24"/>
          <w:szCs w:val="24"/>
          <w:rtl w:val="0"/>
        </w:rPr>
        <w:t xml:space="preserve">Annotation of the generated assembly code by putting the line no  from the source file as comments to show the mapping of  a block of assembly code to its corresponding C code. </w:t>
      </w:r>
    </w:p>
    <w:p w:rsidR="00000000" w:rsidDel="00000000" w:rsidP="00000000" w:rsidRDefault="00000000" w:rsidRPr="00000000" w14:paraId="00000016">
      <w:pPr>
        <w:numPr>
          <w:ilvl w:val="0"/>
          <w:numId w:val="5"/>
        </w:numPr>
        <w:spacing w:line="360" w:lineRule="auto"/>
        <w:ind w:left="720" w:right="65" w:hanging="360"/>
        <w:jc w:val="both"/>
        <w:rPr>
          <w:sz w:val="24"/>
          <w:szCs w:val="24"/>
        </w:rPr>
      </w:pPr>
      <w:r w:rsidDel="00000000" w:rsidR="00000000" w:rsidRPr="00000000">
        <w:rPr>
          <w:sz w:val="24"/>
          <w:szCs w:val="24"/>
          <w:rtl w:val="0"/>
        </w:rPr>
        <w:t xml:space="preserve">Write a procedure for </w:t>
      </w:r>
      <w:r w:rsidDel="00000000" w:rsidR="00000000" w:rsidRPr="00000000">
        <w:rPr>
          <w:rFonts w:ascii="Courier New" w:cs="Courier New" w:eastAsia="Courier New" w:hAnsi="Courier New"/>
          <w:sz w:val="24"/>
          <w:szCs w:val="24"/>
          <w:rtl w:val="0"/>
        </w:rPr>
        <w:t xml:space="preserve">println(ID)</w:t>
      </w:r>
      <w:r w:rsidDel="00000000" w:rsidR="00000000" w:rsidRPr="00000000">
        <w:rPr>
          <w:sz w:val="24"/>
          <w:szCs w:val="24"/>
          <w:rtl w:val="0"/>
        </w:rPr>
        <w:t xml:space="preserve"> function and call this procedure in your assembly code whenever you reduce a rule containing </w:t>
      </w:r>
      <w:r w:rsidDel="00000000" w:rsidR="00000000" w:rsidRPr="00000000">
        <w:rPr>
          <w:b w:val="1"/>
          <w:sz w:val="24"/>
          <w:szCs w:val="24"/>
          <w:rtl w:val="0"/>
        </w:rPr>
        <w:t xml:space="preserve">println</w:t>
      </w:r>
      <w:r w:rsidDel="00000000" w:rsidR="00000000" w:rsidRPr="00000000">
        <w:rPr>
          <w:sz w:val="24"/>
          <w:szCs w:val="24"/>
          <w:rtl w:val="0"/>
        </w:rPr>
        <w:t xml:space="preserve">.</w:t>
      </w:r>
    </w:p>
    <w:p w:rsidR="00000000" w:rsidDel="00000000" w:rsidP="00000000" w:rsidRDefault="00000000" w:rsidRPr="00000000" w14:paraId="00000017">
      <w:pPr>
        <w:numPr>
          <w:ilvl w:val="0"/>
          <w:numId w:val="5"/>
        </w:numPr>
        <w:spacing w:line="360" w:lineRule="auto"/>
        <w:ind w:left="720" w:right="65" w:hanging="360"/>
        <w:jc w:val="both"/>
        <w:rPr>
          <w:sz w:val="24"/>
          <w:szCs w:val="24"/>
          <w:u w:val="none"/>
        </w:rPr>
      </w:pPr>
      <w:r w:rsidDel="00000000" w:rsidR="00000000" w:rsidRPr="00000000">
        <w:rPr>
          <w:sz w:val="24"/>
          <w:szCs w:val="24"/>
          <w:rtl w:val="0"/>
        </w:rPr>
        <w:t xml:space="preserve">You are not required to handle any floating point operations in the source file.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Bonus tasks: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recursive function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spacing w:line="360" w:lineRule="auto"/>
        <w:ind w:left="703" w:right="69" w:firstLine="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117" w:right="6876" w:firstLine="0"/>
        <w:jc w:val="both"/>
        <w:rPr>
          <w:sz w:val="29"/>
          <w:szCs w:val="29"/>
        </w:rPr>
      </w:pPr>
      <w:r w:rsidDel="00000000" w:rsidR="00000000" w:rsidRPr="00000000">
        <w:rPr>
          <w:b w:val="1"/>
          <w:sz w:val="29"/>
          <w:szCs w:val="29"/>
          <w:rtl w:val="0"/>
        </w:rPr>
        <w:t xml:space="preserve">2.2    Optimization</w:t>
      </w:r>
      <w:r w:rsidDel="00000000" w:rsidR="00000000" w:rsidRPr="00000000">
        <w:rPr>
          <w:rtl w:val="0"/>
        </w:rPr>
      </w:r>
    </w:p>
    <w:p w:rsidR="00000000" w:rsidDel="00000000" w:rsidP="00000000" w:rsidRDefault="00000000" w:rsidRPr="00000000" w14:paraId="0000001B">
      <w:pPr>
        <w:spacing w:line="360" w:lineRule="auto"/>
        <w:ind w:left="117" w:right="69" w:firstLine="0"/>
        <w:jc w:val="both"/>
        <w:rPr>
          <w:sz w:val="24"/>
          <w:szCs w:val="24"/>
        </w:rPr>
      </w:pPr>
      <w:r w:rsidDel="00000000" w:rsidR="00000000" w:rsidRPr="00000000">
        <w:rPr>
          <w:sz w:val="24"/>
          <w:szCs w:val="24"/>
          <w:rtl w:val="0"/>
        </w:rPr>
        <w:t xml:space="preserve">You have to do some </w:t>
      </w:r>
      <w:r w:rsidDel="00000000" w:rsidR="00000000" w:rsidRPr="00000000">
        <w:rPr>
          <w:b w:val="1"/>
          <w:sz w:val="24"/>
          <w:szCs w:val="24"/>
          <w:rtl w:val="0"/>
        </w:rPr>
        <w:t xml:space="preserve">peephole optimizations </w:t>
      </w:r>
      <w:r w:rsidDel="00000000" w:rsidR="00000000" w:rsidRPr="00000000">
        <w:rPr>
          <w:sz w:val="24"/>
          <w:szCs w:val="24"/>
          <w:rtl w:val="0"/>
        </w:rPr>
        <w:t xml:space="preserve">after intermediate code is generated. See Section 8.7 of your textbook for examples of </w:t>
      </w:r>
      <w:r w:rsidDel="00000000" w:rsidR="00000000" w:rsidRPr="00000000">
        <w:rPr>
          <w:b w:val="1"/>
          <w:sz w:val="24"/>
          <w:szCs w:val="24"/>
          <w:rtl w:val="0"/>
        </w:rPr>
        <w:t xml:space="preserve">peephole optimizations. </w:t>
      </w:r>
      <w:r w:rsidDel="00000000" w:rsidR="00000000" w:rsidRPr="00000000">
        <w:rPr>
          <w:sz w:val="24"/>
          <w:szCs w:val="24"/>
          <w:rtl w:val="0"/>
        </w:rPr>
        <w:t xml:space="preserve">Some examples are given below.</w:t>
      </w:r>
    </w:p>
    <w:p w:rsidR="00000000" w:rsidDel="00000000" w:rsidP="00000000" w:rsidRDefault="00000000" w:rsidRPr="00000000" w14:paraId="0000001C">
      <w:pPr>
        <w:spacing w:line="360" w:lineRule="auto"/>
        <w:ind w:left="117" w:right="69" w:firstLine="0"/>
        <w:jc w:val="both"/>
        <w:rPr>
          <w:sz w:val="13"/>
          <w:szCs w:val="13"/>
        </w:rPr>
      </w:pPr>
      <w:r w:rsidDel="00000000" w:rsidR="00000000" w:rsidRPr="00000000">
        <w:rPr>
          <w:sz w:val="24"/>
          <w:szCs w:val="24"/>
          <w:rtl w:val="0"/>
        </w:rPr>
        <w:t xml:space="preserve">(i) Removing redundant </w:t>
      </w:r>
      <w:r w:rsidDel="00000000" w:rsidR="00000000" w:rsidRPr="00000000">
        <w:rPr>
          <w:b w:val="1"/>
          <w:sz w:val="24"/>
          <w:szCs w:val="24"/>
          <w:rtl w:val="0"/>
        </w:rPr>
        <w:t xml:space="preserve">MOV</w:t>
      </w:r>
      <w:r w:rsidDel="00000000" w:rsidR="00000000" w:rsidRPr="00000000">
        <w:rPr>
          <w:sz w:val="24"/>
          <w:szCs w:val="24"/>
          <w:rtl w:val="0"/>
        </w:rPr>
        <w:t xml:space="preserve"> instruction from consecutive instructions as shown below.</w:t>
      </w:r>
      <w:r w:rsidDel="00000000" w:rsidR="00000000" w:rsidRPr="00000000">
        <w:rPr>
          <w:rtl w:val="0"/>
        </w:rPr>
      </w:r>
    </w:p>
    <w:p w:rsidR="00000000" w:rsidDel="00000000" w:rsidP="00000000" w:rsidRDefault="00000000" w:rsidRPr="00000000" w14:paraId="0000001D">
      <w:pPr>
        <w:spacing w:line="360" w:lineRule="auto"/>
        <w:ind w:left="1350" w:right="3851" w:firstLine="0"/>
        <w:rPr>
          <w:b w:val="1"/>
          <w:sz w:val="24"/>
          <w:szCs w:val="24"/>
        </w:rPr>
      </w:pPr>
      <w:r w:rsidDel="00000000" w:rsidR="00000000" w:rsidRPr="00000000">
        <w:rPr>
          <w:b w:val="1"/>
          <w:sz w:val="24"/>
          <w:szCs w:val="24"/>
          <w:rtl w:val="0"/>
        </w:rPr>
        <w:t xml:space="preserve">MOV AX, a </w:t>
      </w:r>
    </w:p>
    <w:p w:rsidR="00000000" w:rsidDel="00000000" w:rsidP="00000000" w:rsidRDefault="00000000" w:rsidRPr="00000000" w14:paraId="0000001E">
      <w:pPr>
        <w:spacing w:line="360" w:lineRule="auto"/>
        <w:ind w:left="1350" w:right="930" w:firstLine="0"/>
        <w:rPr>
          <w:b w:val="1"/>
          <w:sz w:val="24"/>
          <w:szCs w:val="24"/>
        </w:rPr>
      </w:pPr>
      <w:r w:rsidDel="00000000" w:rsidR="00000000" w:rsidRPr="00000000">
        <w:rPr>
          <w:b w:val="1"/>
          <w:sz w:val="24"/>
          <w:szCs w:val="24"/>
          <w:rtl w:val="0"/>
        </w:rPr>
        <w:t xml:space="preserve">MOV a, AX </w:t>
      </w:r>
      <w:r w:rsidDel="00000000" w:rsidR="00000000" w:rsidRPr="00000000">
        <w:rPr>
          <w:b w:val="1"/>
          <w:sz w:val="24"/>
          <w:szCs w:val="24"/>
          <w:rtl w:val="0"/>
        </w:rPr>
        <w:t xml:space="preserve">🡨 redundant; can be removed</w:t>
      </w:r>
    </w:p>
    <w:p w:rsidR="00000000" w:rsidDel="00000000" w:rsidP="00000000" w:rsidRDefault="00000000" w:rsidRPr="00000000" w14:paraId="0000001F">
      <w:pPr>
        <w:spacing w:line="360" w:lineRule="auto"/>
        <w:ind w:left="117" w:right="69" w:firstLine="0"/>
        <w:jc w:val="both"/>
        <w:rPr>
          <w:sz w:val="13"/>
          <w:szCs w:val="13"/>
        </w:rPr>
      </w:pPr>
      <w:r w:rsidDel="00000000" w:rsidR="00000000" w:rsidRPr="00000000">
        <w:rPr>
          <w:sz w:val="24"/>
          <w:szCs w:val="24"/>
          <w:rtl w:val="0"/>
        </w:rPr>
        <w:t xml:space="preserve">(ii) Removing redundant consecutive </w:t>
      </w:r>
      <w:r w:rsidDel="00000000" w:rsidR="00000000" w:rsidRPr="00000000">
        <w:rPr>
          <w:b w:val="1"/>
          <w:sz w:val="24"/>
          <w:szCs w:val="24"/>
          <w:rtl w:val="0"/>
        </w:rPr>
        <w:t xml:space="preserve">push and pop</w:t>
      </w:r>
      <w:r w:rsidDel="00000000" w:rsidR="00000000" w:rsidRPr="00000000">
        <w:rPr>
          <w:sz w:val="24"/>
          <w:szCs w:val="24"/>
          <w:rtl w:val="0"/>
        </w:rPr>
        <w:t xml:space="preserve"> of the same register/address.</w:t>
      </w:r>
      <w:r w:rsidDel="00000000" w:rsidR="00000000" w:rsidRPr="00000000">
        <w:rPr>
          <w:rtl w:val="0"/>
        </w:rPr>
      </w:r>
    </w:p>
    <w:p w:rsidR="00000000" w:rsidDel="00000000" w:rsidP="00000000" w:rsidRDefault="00000000" w:rsidRPr="00000000" w14:paraId="00000020">
      <w:pPr>
        <w:spacing w:line="360" w:lineRule="auto"/>
        <w:ind w:left="2340" w:right="3851" w:hanging="990"/>
        <w:rPr>
          <w:b w:val="1"/>
          <w:sz w:val="24"/>
          <w:szCs w:val="24"/>
        </w:rPr>
      </w:pPr>
      <w:r w:rsidDel="00000000" w:rsidR="00000000" w:rsidRPr="00000000">
        <w:rPr>
          <w:b w:val="1"/>
          <w:sz w:val="24"/>
          <w:szCs w:val="24"/>
          <w:rtl w:val="0"/>
        </w:rPr>
        <w:t xml:space="preserve">PUSH AX </w:t>
      </w:r>
    </w:p>
    <w:p w:rsidR="00000000" w:rsidDel="00000000" w:rsidP="00000000" w:rsidRDefault="00000000" w:rsidRPr="00000000" w14:paraId="00000021">
      <w:pPr>
        <w:spacing w:line="360" w:lineRule="auto"/>
        <w:ind w:left="2340" w:right="3851" w:hanging="990"/>
        <w:rPr>
          <w:b w:val="1"/>
          <w:sz w:val="24"/>
          <w:szCs w:val="24"/>
        </w:rPr>
      </w:pPr>
      <w:r w:rsidDel="00000000" w:rsidR="00000000" w:rsidRPr="00000000">
        <w:rPr>
          <w:b w:val="1"/>
          <w:sz w:val="24"/>
          <w:szCs w:val="24"/>
          <w:rtl w:val="0"/>
        </w:rPr>
        <w:t xml:space="preserve">POP AX </w:t>
      </w:r>
    </w:p>
    <w:p w:rsidR="00000000" w:rsidDel="00000000" w:rsidP="00000000" w:rsidRDefault="00000000" w:rsidRPr="00000000" w14:paraId="00000022">
      <w:pPr>
        <w:spacing w:line="360" w:lineRule="auto"/>
        <w:ind w:left="117" w:right="69" w:firstLine="0"/>
        <w:jc w:val="both"/>
        <w:rPr>
          <w:sz w:val="24"/>
          <w:szCs w:val="24"/>
        </w:rPr>
      </w:pPr>
      <w:r w:rsidDel="00000000" w:rsidR="00000000" w:rsidRPr="00000000">
        <w:rPr>
          <w:sz w:val="24"/>
          <w:szCs w:val="24"/>
          <w:rtl w:val="0"/>
        </w:rPr>
        <w:t xml:space="preserve">(iii) Removing redundant operations such as -</w:t>
      </w:r>
    </w:p>
    <w:p w:rsidR="00000000" w:rsidDel="00000000" w:rsidP="00000000" w:rsidRDefault="00000000" w:rsidRPr="00000000" w14:paraId="00000023">
      <w:pPr>
        <w:spacing w:line="360" w:lineRule="auto"/>
        <w:ind w:left="1350" w:right="3851" w:firstLine="0"/>
        <w:rPr>
          <w:b w:val="1"/>
          <w:sz w:val="24"/>
          <w:szCs w:val="24"/>
        </w:rPr>
      </w:pPr>
      <w:r w:rsidDel="00000000" w:rsidR="00000000" w:rsidRPr="00000000">
        <w:rPr>
          <w:b w:val="1"/>
          <w:sz w:val="24"/>
          <w:szCs w:val="24"/>
          <w:rtl w:val="0"/>
        </w:rPr>
        <w:t xml:space="preserve">ADD  AX, 0</w:t>
      </w:r>
    </w:p>
    <w:p w:rsidR="00000000" w:rsidDel="00000000" w:rsidP="00000000" w:rsidRDefault="00000000" w:rsidRPr="00000000" w14:paraId="00000024">
      <w:pPr>
        <w:spacing w:line="360" w:lineRule="auto"/>
        <w:ind w:left="1350" w:right="3851" w:firstLine="0"/>
        <w:rPr>
          <w:sz w:val="24"/>
          <w:szCs w:val="24"/>
        </w:rPr>
      </w:pPr>
      <w:r w:rsidDel="00000000" w:rsidR="00000000" w:rsidRPr="00000000">
        <w:rPr>
          <w:b w:val="1"/>
          <w:sz w:val="24"/>
          <w:szCs w:val="24"/>
          <w:rtl w:val="0"/>
        </w:rPr>
        <w:t xml:space="preserve">MUL  AX, 1  </w:t>
      </w:r>
      <w:r w:rsidDel="00000000" w:rsidR="00000000" w:rsidRPr="00000000">
        <w:rPr>
          <w:rtl w:val="0"/>
        </w:rPr>
      </w:r>
    </w:p>
    <w:p w:rsidR="00000000" w:rsidDel="00000000" w:rsidP="00000000" w:rsidRDefault="00000000" w:rsidRPr="00000000" w14:paraId="00000025">
      <w:pPr>
        <w:spacing w:line="360" w:lineRule="auto"/>
        <w:ind w:right="3328"/>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left="117" w:right="7802" w:firstLine="0"/>
        <w:jc w:val="both"/>
        <w:rPr>
          <w:sz w:val="34"/>
          <w:szCs w:val="34"/>
        </w:rPr>
      </w:pPr>
      <w:r w:rsidDel="00000000" w:rsidR="00000000" w:rsidRPr="00000000">
        <w:rPr>
          <w:b w:val="1"/>
          <w:sz w:val="34"/>
          <w:szCs w:val="34"/>
          <w:rtl w:val="0"/>
        </w:rPr>
        <w:t xml:space="preserve">3    Input</w:t>
      </w:r>
      <w:r w:rsidDel="00000000" w:rsidR="00000000" w:rsidRPr="00000000">
        <w:rPr>
          <w:rtl w:val="0"/>
        </w:rPr>
      </w:r>
    </w:p>
    <w:p w:rsidR="00000000" w:rsidDel="00000000" w:rsidP="00000000" w:rsidRDefault="00000000" w:rsidRPr="00000000" w14:paraId="00000027">
      <w:pPr>
        <w:spacing w:line="360" w:lineRule="auto"/>
        <w:ind w:left="117" w:right="69" w:firstLine="0"/>
        <w:jc w:val="both"/>
        <w:rPr>
          <w:sz w:val="24"/>
          <w:szCs w:val="24"/>
        </w:rPr>
      </w:pPr>
      <w:r w:rsidDel="00000000" w:rsidR="00000000" w:rsidRPr="00000000">
        <w:rPr>
          <w:sz w:val="24"/>
          <w:szCs w:val="24"/>
          <w:rtl w:val="0"/>
        </w:rPr>
        <w:t xml:space="preserve">The input will be a C source program in .c extension.  File name will be given from the command line.</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line="360" w:lineRule="auto"/>
        <w:ind w:left="477" w:right="7549" w:hanging="360"/>
        <w:jc w:val="both"/>
        <w:rPr>
          <w:color w:val="000000"/>
          <w:sz w:val="34"/>
          <w:szCs w:val="34"/>
        </w:rPr>
      </w:pPr>
      <w:r w:rsidDel="00000000" w:rsidR="00000000" w:rsidRPr="00000000">
        <w:rPr>
          <w:b w:val="1"/>
          <w:color w:val="000000"/>
          <w:sz w:val="34"/>
          <w:szCs w:val="34"/>
          <w:rtl w:val="0"/>
        </w:rPr>
        <w:t xml:space="preserve">  Output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42" w:line="360" w:lineRule="auto"/>
        <w:ind w:left="0" w:right="69" w:firstLine="0"/>
        <w:jc w:val="both"/>
        <w:rPr>
          <w:color w:val="000000"/>
          <w:sz w:val="24"/>
          <w:szCs w:val="24"/>
        </w:rPr>
      </w:pPr>
      <w:r w:rsidDel="00000000" w:rsidR="00000000" w:rsidRPr="00000000">
        <w:rPr>
          <w:color w:val="000000"/>
          <w:sz w:val="24"/>
          <w:szCs w:val="24"/>
          <w:rtl w:val="0"/>
        </w:rPr>
        <w:t xml:space="preserve">The output of this assignment are primarily two files, namely </w:t>
      </w:r>
      <w:r w:rsidDel="00000000" w:rsidR="00000000" w:rsidRPr="00000000">
        <w:rPr>
          <w:b w:val="1"/>
          <w:color w:val="000000"/>
          <w:sz w:val="24"/>
          <w:szCs w:val="24"/>
          <w:rtl w:val="0"/>
        </w:rPr>
        <w:t xml:space="preserve">code.asm</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optimized_code.asm</w:t>
      </w:r>
      <w:r w:rsidDel="00000000" w:rsidR="00000000" w:rsidRPr="00000000">
        <w:rPr>
          <w:color w:val="000000"/>
          <w:sz w:val="24"/>
          <w:szCs w:val="24"/>
          <w:rtl w:val="0"/>
        </w:rPr>
        <w:t xml:space="preserve">. The file </w:t>
      </w:r>
      <w:r w:rsidDel="00000000" w:rsidR="00000000" w:rsidRPr="00000000">
        <w:rPr>
          <w:b w:val="1"/>
          <w:color w:val="000000"/>
          <w:sz w:val="24"/>
          <w:szCs w:val="24"/>
          <w:rtl w:val="0"/>
        </w:rPr>
        <w:t xml:space="preserve">code.asm</w:t>
      </w:r>
      <w:r w:rsidDel="00000000" w:rsidR="00000000" w:rsidRPr="00000000">
        <w:rPr>
          <w:color w:val="000000"/>
          <w:sz w:val="24"/>
          <w:szCs w:val="24"/>
          <w:rtl w:val="0"/>
        </w:rPr>
        <w:t xml:space="preserve"> will contain the generated assembly code before performing optimization.  The other file</w:t>
      </w:r>
      <w:r w:rsidDel="00000000" w:rsidR="00000000" w:rsidRPr="00000000">
        <w:rPr>
          <w:b w:val="1"/>
          <w:color w:val="000000"/>
          <w:sz w:val="24"/>
          <w:szCs w:val="24"/>
          <w:rtl w:val="0"/>
        </w:rPr>
        <w:t xml:space="preserve"> optimized_code.asm</w:t>
      </w:r>
      <w:r w:rsidDel="00000000" w:rsidR="00000000" w:rsidRPr="00000000">
        <w:rPr>
          <w:color w:val="000000"/>
          <w:sz w:val="24"/>
          <w:szCs w:val="24"/>
          <w:rtl w:val="0"/>
        </w:rPr>
        <w:t xml:space="preserve"> will contain the assembly code after optimization. </w:t>
      </w:r>
      <w:r w:rsidDel="00000000" w:rsidR="00000000" w:rsidRPr="00000000">
        <w:rPr>
          <w:b w:val="1"/>
          <w:color w:val="000000"/>
          <w:sz w:val="24"/>
          <w:szCs w:val="24"/>
          <w:rtl w:val="0"/>
        </w:rPr>
        <w:t xml:space="preserve">The generated assembly files must run successfully on the emulator EMU8086.</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837" w:right="69"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117" w:firstLine="0"/>
        <w:rPr>
          <w:b w:val="1"/>
          <w:sz w:val="34"/>
          <w:szCs w:val="34"/>
        </w:rPr>
      </w:pPr>
      <w:r w:rsidDel="00000000" w:rsidR="00000000" w:rsidRPr="00000000">
        <w:rPr>
          <w:b w:val="1"/>
          <w:sz w:val="34"/>
          <w:szCs w:val="34"/>
          <w:rtl w:val="0"/>
        </w:rPr>
        <w:t xml:space="preserve">5    Some Guidelines</w:t>
      </w:r>
    </w:p>
    <w:p w:rsidR="00000000" w:rsidDel="00000000" w:rsidP="00000000" w:rsidRDefault="00000000" w:rsidRPr="00000000" w14:paraId="0000002D">
      <w:pPr>
        <w:numPr>
          <w:ilvl w:val="0"/>
          <w:numId w:val="3"/>
        </w:numPr>
        <w:spacing w:after="0" w:afterAutospacing="0" w:before="42" w:line="360" w:lineRule="auto"/>
        <w:ind w:left="720" w:right="69" w:hanging="360"/>
        <w:jc w:val="both"/>
        <w:rPr>
          <w:sz w:val="24"/>
          <w:szCs w:val="24"/>
          <w:u w:val="none"/>
        </w:rPr>
      </w:pPr>
      <w:r w:rsidDel="00000000" w:rsidR="00000000" w:rsidRPr="00000000">
        <w:rPr>
          <w:sz w:val="24"/>
          <w:szCs w:val="24"/>
          <w:rtl w:val="0"/>
        </w:rPr>
        <w:t xml:space="preserve">Instead of writing the full code in one shot, build your code incrementally for different constructs of the language. You may follow the below order.</w:t>
      </w:r>
    </w:p>
    <w:p w:rsidR="00000000" w:rsidDel="00000000" w:rsidP="00000000" w:rsidRDefault="00000000" w:rsidRPr="00000000" w14:paraId="0000002E">
      <w:pPr>
        <w:numPr>
          <w:ilvl w:val="1"/>
          <w:numId w:val="3"/>
        </w:numPr>
        <w:spacing w:after="0" w:afterAutospacing="0" w:before="0" w:beforeAutospacing="0" w:line="360" w:lineRule="auto"/>
        <w:ind w:left="1440" w:right="69" w:hanging="360"/>
        <w:jc w:val="both"/>
        <w:rPr>
          <w:sz w:val="24"/>
          <w:szCs w:val="24"/>
          <w:u w:val="none"/>
        </w:rPr>
      </w:pPr>
      <w:sdt>
        <w:sdtPr>
          <w:tag w:val="goog_rdk_0"/>
        </w:sdtPr>
        <w:sdtContent>
          <w:r w:rsidDel="00000000" w:rsidR="00000000" w:rsidRPr="00000000">
            <w:rPr>
              <w:rFonts w:ascii="Cardo" w:cs="Cardo" w:eastAsia="Cardo" w:hAnsi="Cardo"/>
              <w:sz w:val="24"/>
              <w:szCs w:val="24"/>
              <w:rtl w:val="0"/>
            </w:rPr>
            <w:t xml:space="preserve">Data: constants → non-array variables → array variables</w:t>
          </w:r>
        </w:sdtContent>
      </w:sdt>
    </w:p>
    <w:p w:rsidR="00000000" w:rsidDel="00000000" w:rsidP="00000000" w:rsidRDefault="00000000" w:rsidRPr="00000000" w14:paraId="0000002F">
      <w:pPr>
        <w:numPr>
          <w:ilvl w:val="1"/>
          <w:numId w:val="3"/>
        </w:numPr>
        <w:spacing w:after="0" w:afterAutospacing="0" w:before="0" w:beforeAutospacing="0" w:line="360" w:lineRule="auto"/>
        <w:ind w:left="1440" w:right="69" w:hanging="360"/>
        <w:jc w:val="both"/>
        <w:rPr>
          <w:sz w:val="24"/>
          <w:szCs w:val="24"/>
          <w:u w:val="none"/>
        </w:rPr>
      </w:pPr>
      <w:sdt>
        <w:sdtPr>
          <w:tag w:val="goog_rdk_1"/>
        </w:sdtPr>
        <w:sdtContent>
          <w:r w:rsidDel="00000000" w:rsidR="00000000" w:rsidRPr="00000000">
            <w:rPr>
              <w:rFonts w:ascii="Cardo" w:cs="Cardo" w:eastAsia="Cardo" w:hAnsi="Cardo"/>
              <w:sz w:val="24"/>
              <w:szCs w:val="24"/>
              <w:rtl w:val="0"/>
            </w:rPr>
            <w:t xml:space="preserve">Expressions: add operations → multiplication operations → unary operations → relational operations →  logical operations </w:t>
          </w:r>
        </w:sdtContent>
      </w:sdt>
    </w:p>
    <w:p w:rsidR="00000000" w:rsidDel="00000000" w:rsidP="00000000" w:rsidRDefault="00000000" w:rsidRPr="00000000" w14:paraId="00000030">
      <w:pPr>
        <w:numPr>
          <w:ilvl w:val="1"/>
          <w:numId w:val="3"/>
        </w:numPr>
        <w:spacing w:before="0" w:beforeAutospacing="0" w:line="360" w:lineRule="auto"/>
        <w:ind w:left="1440" w:right="69" w:hanging="360"/>
        <w:jc w:val="both"/>
        <w:rPr>
          <w:sz w:val="24"/>
          <w:szCs w:val="24"/>
          <w:u w:val="none"/>
        </w:rPr>
      </w:pPr>
      <w:sdt>
        <w:sdtPr>
          <w:tag w:val="goog_rdk_2"/>
        </w:sdtPr>
        <w:sdtContent>
          <w:r w:rsidDel="00000000" w:rsidR="00000000" w:rsidRPr="00000000">
            <w:rPr>
              <w:rFonts w:ascii="Cardo" w:cs="Cardo" w:eastAsia="Cardo" w:hAnsi="Cardo"/>
              <w:sz w:val="24"/>
              <w:szCs w:val="24"/>
              <w:rtl w:val="0"/>
            </w:rPr>
            <w:t xml:space="preserve">Statements: assignments → if → if-else → loops</w:t>
          </w:r>
        </w:sdtContent>
      </w:sdt>
    </w:p>
    <w:p w:rsidR="00000000" w:rsidDel="00000000" w:rsidP="00000000" w:rsidRDefault="00000000" w:rsidRPr="00000000" w14:paraId="00000031">
      <w:pPr>
        <w:numPr>
          <w:ilvl w:val="1"/>
          <w:numId w:val="3"/>
        </w:numPr>
        <w:spacing w:after="200" w:before="42" w:line="360" w:lineRule="auto"/>
        <w:ind w:left="1440" w:right="69" w:hanging="360"/>
        <w:jc w:val="both"/>
        <w:rPr>
          <w:sz w:val="24"/>
          <w:szCs w:val="24"/>
          <w:u w:val="none"/>
        </w:rPr>
      </w:pPr>
      <w:sdt>
        <w:sdtPr>
          <w:tag w:val="goog_rdk_3"/>
        </w:sdtPr>
        <w:sdtContent>
          <w:r w:rsidDel="00000000" w:rsidR="00000000" w:rsidRPr="00000000">
            <w:rPr>
              <w:rFonts w:ascii="Cardo" w:cs="Cardo" w:eastAsia="Cardo" w:hAnsi="Cardo"/>
              <w:sz w:val="24"/>
              <w:szCs w:val="24"/>
              <w:rtl w:val="0"/>
            </w:rPr>
            <w:t xml:space="preserve">Functions: no arg no return value → no args but with return value → having both args and return value</w:t>
          </w:r>
        </w:sdtContent>
      </w:sdt>
      <w:r w:rsidDel="00000000" w:rsidR="00000000" w:rsidRPr="00000000">
        <w:rPr>
          <w:rtl w:val="0"/>
        </w:rPr>
      </w:r>
    </w:p>
    <w:p w:rsidR="00000000" w:rsidDel="00000000" w:rsidP="00000000" w:rsidRDefault="00000000" w:rsidRPr="00000000" w14:paraId="00000032">
      <w:pPr>
        <w:spacing w:line="360" w:lineRule="auto"/>
        <w:ind w:left="117" w:firstLine="0"/>
        <w:rPr>
          <w:sz w:val="34"/>
          <w:szCs w:val="34"/>
        </w:rPr>
      </w:pPr>
      <w:r w:rsidDel="00000000" w:rsidR="00000000" w:rsidRPr="00000000">
        <w:rPr>
          <w:b w:val="1"/>
          <w:sz w:val="34"/>
          <w:szCs w:val="34"/>
          <w:rtl w:val="0"/>
        </w:rPr>
        <w:t xml:space="preserve">5    Submission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0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Plagiarism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is strongly prohibited. </w:t>
      </w:r>
      <w:r w:rsidDel="00000000" w:rsidR="00000000" w:rsidRPr="00000000">
        <w:rPr>
          <w:i w:val="0"/>
          <w:smallCaps w:val="0"/>
          <w:strike w:val="0"/>
          <w:color w:val="000000"/>
          <w:sz w:val="24"/>
          <w:szCs w:val="24"/>
          <w:u w:val="none"/>
          <w:shd w:fill="auto" w:val="clear"/>
          <w:vertAlign w:val="baseline"/>
          <w:rtl w:val="0"/>
        </w:rPr>
        <w:t xml:space="preserve">In case of plagiarism -100% marks will be given.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0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submission after the deadline will be allowed.</w:t>
      </w:r>
    </w:p>
    <w:p w:rsidR="00000000" w:rsidDel="00000000" w:rsidP="00000000" w:rsidRDefault="00000000" w:rsidRPr="00000000" w14:paraId="00000035">
      <w:pPr>
        <w:spacing w:line="360" w:lineRule="auto"/>
        <w:rPr>
          <w:sz w:val="8"/>
          <w:szCs w:val="8"/>
        </w:rPr>
      </w:pPr>
      <w:r w:rsidDel="00000000" w:rsidR="00000000" w:rsidRPr="00000000">
        <w:rPr>
          <w:rtl w:val="0"/>
        </w:rPr>
      </w:r>
    </w:p>
    <w:p w:rsidR="00000000" w:rsidDel="00000000" w:rsidP="00000000" w:rsidRDefault="00000000" w:rsidRPr="00000000" w14:paraId="00000036">
      <w:pPr>
        <w:spacing w:line="360" w:lineRule="auto"/>
        <w:ind w:left="117" w:firstLine="0"/>
        <w:rPr>
          <w:sz w:val="34"/>
          <w:szCs w:val="34"/>
        </w:rPr>
      </w:pPr>
      <w:r w:rsidDel="00000000" w:rsidR="00000000" w:rsidRPr="00000000">
        <w:rPr>
          <w:b w:val="1"/>
          <w:sz w:val="34"/>
          <w:szCs w:val="34"/>
          <w:rtl w:val="0"/>
        </w:rPr>
        <w:t xml:space="preserve">6    Submission</w:t>
      </w: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All submissions will be taken via the departmental Moodle site. Please follow the steps given below to submit your assignment.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local machine, create a new folder  and name i</w:t>
      </w:r>
      <w:r w:rsidDel="00000000" w:rsidR="00000000" w:rsidRPr="00000000">
        <w:rPr>
          <w:sz w:val="24"/>
          <w:szCs w:val="24"/>
          <w:rtl w:val="0"/>
        </w:rPr>
        <w:t xml:space="preserve">t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7-digit student id.</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6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lex file named as &lt;your_student_id&gt;.l and yacc file named as &lt;your_student_id&gt;.y containing your code. Also put additional c files or header files that </w:t>
      </w:r>
      <w:r w:rsidDel="00000000" w:rsidR="00000000" w:rsidRPr="00000000">
        <w:rPr>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necessary to compile your lex file. Do not put the generated lex.yy.c file or executable file in this folder. Additionally, put the required script to compile and run your code. In case, your program cannot not produce assembly codes that run successfully on the emulator for all the supplied sample input files, provide your custom input files for which it works.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which should be named as your 7-digit student id.</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the zip file within the Deadline.</w:t>
      </w:r>
    </w:p>
    <w:p w:rsidR="00000000" w:rsidDel="00000000" w:rsidP="00000000" w:rsidRDefault="00000000" w:rsidRPr="00000000" w14:paraId="0000003C">
      <w:pPr>
        <w:spacing w:line="360" w:lineRule="auto"/>
        <w:rPr>
          <w:sz w:val="6"/>
          <w:szCs w:val="6"/>
        </w:rPr>
      </w:pPr>
      <w:r w:rsidDel="00000000" w:rsidR="00000000" w:rsidRPr="00000000">
        <w:rPr>
          <w:rtl w:val="0"/>
        </w:rPr>
      </w:r>
    </w:p>
    <w:p w:rsidR="00000000" w:rsidDel="00000000" w:rsidP="00000000" w:rsidRDefault="00000000" w:rsidRPr="00000000" w14:paraId="0000003D">
      <w:pPr>
        <w:spacing w:line="360" w:lineRule="auto"/>
        <w:ind w:left="117" w:firstLine="0"/>
        <w:rPr>
          <w:sz w:val="34"/>
          <w:szCs w:val="34"/>
        </w:rPr>
      </w:pPr>
      <w:r w:rsidDel="00000000" w:rsidR="00000000" w:rsidRPr="00000000">
        <w:rPr>
          <w:b w:val="1"/>
          <w:sz w:val="34"/>
          <w:szCs w:val="34"/>
          <w:rtl w:val="0"/>
        </w:rPr>
        <w:t xml:space="preserve">7    Deadline</w:t>
      </w:r>
      <w:r w:rsidDel="00000000" w:rsidR="00000000" w:rsidRPr="00000000">
        <w:rPr>
          <w:rtl w:val="0"/>
        </w:rPr>
      </w:r>
    </w:p>
    <w:p w:rsidR="00000000" w:rsidDel="00000000" w:rsidP="00000000" w:rsidRDefault="00000000" w:rsidRPr="00000000" w14:paraId="0000003E">
      <w:pPr>
        <w:spacing w:line="360" w:lineRule="auto"/>
        <w:ind w:left="117" w:right="69" w:firstLine="0"/>
        <w:jc w:val="both"/>
        <w:rPr>
          <w:sz w:val="24"/>
          <w:szCs w:val="24"/>
        </w:rPr>
      </w:pPr>
      <w:r w:rsidDel="00000000" w:rsidR="00000000" w:rsidRPr="00000000">
        <w:rPr>
          <w:sz w:val="24"/>
          <w:szCs w:val="24"/>
          <w:rtl w:val="0"/>
        </w:rPr>
        <w:t xml:space="preserve">Submission deadline is set </w:t>
      </w:r>
      <w:r w:rsidDel="00000000" w:rsidR="00000000" w:rsidRPr="00000000">
        <w:rPr>
          <w:sz w:val="24"/>
          <w:szCs w:val="24"/>
          <w:rtl w:val="0"/>
        </w:rPr>
        <w:t xml:space="preserve">at </w:t>
      </w:r>
      <w:r w:rsidDel="00000000" w:rsidR="00000000" w:rsidRPr="00000000">
        <w:rPr>
          <w:b w:val="1"/>
          <w:sz w:val="24"/>
          <w:szCs w:val="24"/>
          <w:rtl w:val="0"/>
        </w:rPr>
        <w:t xml:space="preserve">Sunday</w:t>
      </w:r>
      <w:r w:rsidDel="00000000" w:rsidR="00000000" w:rsidRPr="00000000">
        <w:rPr>
          <w:b w:val="1"/>
          <w:sz w:val="24"/>
          <w:szCs w:val="24"/>
          <w:rtl w:val="0"/>
        </w:rPr>
        <w:t xml:space="preserve"> February 18, 2024, 11:00 PM</w:t>
      </w:r>
      <w:r w:rsidDel="00000000" w:rsidR="00000000" w:rsidRPr="00000000">
        <w:rPr>
          <w:sz w:val="24"/>
          <w:szCs w:val="24"/>
          <w:rtl w:val="0"/>
        </w:rPr>
        <w:t xml:space="preserve">. </w:t>
      </w:r>
    </w:p>
    <w:sectPr>
      <w:footerReference r:id="rId7" w:type="default"/>
      <w:pgSz w:h="16840" w:w="11920" w:orient="portrait"/>
      <w:pgMar w:bottom="280" w:top="1060" w:left="1300" w:right="1300" w:header="0" w:footer="5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0">
    <w:pPr>
      <w:spacing w:line="20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477" w:hanging="360"/>
      </w:pPr>
      <w:rPr>
        <w:b w:val="1"/>
      </w:rPr>
    </w:lvl>
    <w:lvl w:ilvl="1">
      <w:start w:val="1"/>
      <w:numFmt w:val="lowerLetter"/>
      <w:lvlText w:val="%2."/>
      <w:lvlJc w:val="left"/>
      <w:pPr>
        <w:ind w:left="1197" w:hanging="360"/>
      </w:pPr>
      <w:rPr/>
    </w:lvl>
    <w:lvl w:ilvl="2">
      <w:start w:val="1"/>
      <w:numFmt w:val="lowerRoman"/>
      <w:lvlText w:val="%3."/>
      <w:lvlJc w:val="right"/>
      <w:pPr>
        <w:ind w:left="1917" w:hanging="180"/>
      </w:pPr>
      <w:rPr/>
    </w:lvl>
    <w:lvl w:ilvl="3">
      <w:start w:val="1"/>
      <w:numFmt w:val="decimal"/>
      <w:lvlText w:val="%4."/>
      <w:lvlJc w:val="left"/>
      <w:pPr>
        <w:ind w:left="2637" w:hanging="360"/>
      </w:pPr>
      <w:rPr/>
    </w:lvl>
    <w:lvl w:ilvl="4">
      <w:start w:val="1"/>
      <w:numFmt w:val="lowerLetter"/>
      <w:lvlText w:val="%5."/>
      <w:lvlJc w:val="left"/>
      <w:pPr>
        <w:ind w:left="3357" w:hanging="360"/>
      </w:pPr>
      <w:rPr/>
    </w:lvl>
    <w:lvl w:ilvl="5">
      <w:start w:val="1"/>
      <w:numFmt w:val="lowerRoman"/>
      <w:lvlText w:val="%6."/>
      <w:lvlJc w:val="right"/>
      <w:pPr>
        <w:ind w:left="4077" w:hanging="180"/>
      </w:pPr>
      <w:rPr/>
    </w:lvl>
    <w:lvl w:ilvl="6">
      <w:start w:val="1"/>
      <w:numFmt w:val="decimal"/>
      <w:lvlText w:val="%7."/>
      <w:lvlJc w:val="left"/>
      <w:pPr>
        <w:ind w:left="4797" w:hanging="360"/>
      </w:pPr>
      <w:rPr/>
    </w:lvl>
    <w:lvl w:ilvl="7">
      <w:start w:val="1"/>
      <w:numFmt w:val="lowerLetter"/>
      <w:lvlText w:val="%8."/>
      <w:lvlJc w:val="left"/>
      <w:pPr>
        <w:ind w:left="5517" w:hanging="360"/>
      </w:pPr>
      <w:rPr/>
    </w:lvl>
    <w:lvl w:ilvl="8">
      <w:start w:val="1"/>
      <w:numFmt w:val="lowerRoman"/>
      <w:lvlText w:val="%9."/>
      <w:lvlJc w:val="right"/>
      <w:pPr>
        <w:ind w:left="6237"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37"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557"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277"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997"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717"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437"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character" w:styleId="fontstyle01" w:customStyle="1">
    <w:name w:val="fontstyle01"/>
    <w:basedOn w:val="DefaultParagraphFont"/>
    <w:rsid w:val="00236E4D"/>
    <w:rPr>
      <w:rFonts w:ascii="NimbusRomNo9L-Regu" w:hAnsi="NimbusRomNo9L-Regu" w:hint="default"/>
      <w:b w:val="0"/>
      <w:bCs w:val="0"/>
      <w:i w:val="0"/>
      <w:iCs w:val="0"/>
      <w:color w:val="000000"/>
      <w:sz w:val="22"/>
      <w:szCs w:val="22"/>
    </w:rPr>
  </w:style>
  <w:style w:type="paragraph" w:styleId="ListParagraph">
    <w:name w:val="List Paragraph"/>
    <w:basedOn w:val="Normal"/>
    <w:uiPriority w:val="34"/>
    <w:qFormat w:val="1"/>
    <w:rsid w:val="001A0F0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A3873"/>
    <w:pPr>
      <w:tabs>
        <w:tab w:val="center" w:pos="4680"/>
        <w:tab w:val="right" w:pos="9360"/>
      </w:tabs>
    </w:pPr>
  </w:style>
  <w:style w:type="character" w:styleId="HeaderChar" w:customStyle="1">
    <w:name w:val="Header Char"/>
    <w:basedOn w:val="DefaultParagraphFont"/>
    <w:link w:val="Header"/>
    <w:uiPriority w:val="99"/>
    <w:rsid w:val="00AA3873"/>
  </w:style>
  <w:style w:type="paragraph" w:styleId="Footer">
    <w:name w:val="footer"/>
    <w:basedOn w:val="Normal"/>
    <w:link w:val="FooterChar"/>
    <w:uiPriority w:val="99"/>
    <w:unhideWhenUsed w:val="1"/>
    <w:rsid w:val="00AA3873"/>
    <w:pPr>
      <w:tabs>
        <w:tab w:val="center" w:pos="4680"/>
        <w:tab w:val="right" w:pos="9360"/>
      </w:tabs>
    </w:pPr>
  </w:style>
  <w:style w:type="character" w:styleId="FooterChar" w:customStyle="1">
    <w:name w:val="Footer Char"/>
    <w:basedOn w:val="DefaultParagraphFont"/>
    <w:link w:val="Footer"/>
    <w:uiPriority w:val="99"/>
    <w:rsid w:val="00AA387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li0d4Gh+hENZDVp80rI06Bgrg==">CgMxLjAaEgoBMBINCgsIB0IHEgVDYXJkbxoSCgExEg0KCwgHQgcSBUNhcmRvGhIKATISDQoLCAdCBxIFQ2FyZG8aEgoBMxINCgsIB0IHEgVDYXJkbzgAciExb3gybFpXb3N5YjBkTUUtRTM2NEFKWVpSZkY5amtqXzY=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2021-06-11T13:30:00Z</dcterms:created>
  <dc:creator>samsung</dc:creator>
</cp:coreProperties>
</file>